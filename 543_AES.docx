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46C0" w14:textId="39991C29" w:rsidR="00981C97" w:rsidRDefault="00880DC4">
      <w:pPr>
        <w:spacing w:before="11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DA24AA" w14:textId="68BD6A71" w:rsidR="00880DC4" w:rsidRDefault="00880DC4">
      <w:pPr>
        <w:spacing w:before="11" w:line="240" w:lineRule="exact"/>
        <w:rPr>
          <w:sz w:val="24"/>
          <w:szCs w:val="24"/>
        </w:rPr>
      </w:pPr>
    </w:p>
    <w:p w14:paraId="45A96557" w14:textId="0EA190DA" w:rsidR="00880DC4" w:rsidRDefault="00880DC4">
      <w:pPr>
        <w:spacing w:before="11" w:line="240" w:lineRule="exact"/>
        <w:rPr>
          <w:sz w:val="24"/>
          <w:szCs w:val="24"/>
        </w:rPr>
      </w:pPr>
    </w:p>
    <w:p w14:paraId="673EB14B" w14:textId="6B2469A1" w:rsidR="00880DC4" w:rsidRDefault="00880DC4">
      <w:pPr>
        <w:spacing w:before="11" w:line="240" w:lineRule="exact"/>
        <w:rPr>
          <w:sz w:val="24"/>
          <w:szCs w:val="24"/>
        </w:rPr>
      </w:pPr>
    </w:p>
    <w:p w14:paraId="6EF52817" w14:textId="4E0FFC0E" w:rsidR="00880DC4" w:rsidRDefault="00880DC4">
      <w:pPr>
        <w:spacing w:before="11" w:line="240" w:lineRule="exact"/>
        <w:rPr>
          <w:sz w:val="24"/>
          <w:szCs w:val="24"/>
        </w:rPr>
      </w:pPr>
    </w:p>
    <w:p w14:paraId="40568657" w14:textId="77777777" w:rsidR="00880DC4" w:rsidRDefault="00880DC4">
      <w:pPr>
        <w:spacing w:before="11" w:line="240" w:lineRule="exact"/>
        <w:rPr>
          <w:sz w:val="24"/>
          <w:szCs w:val="24"/>
        </w:rPr>
      </w:pPr>
    </w:p>
    <w:p w14:paraId="64063A88" w14:textId="3B7EAAE2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Name :</w:t>
      </w:r>
      <w:proofErr w:type="gramEnd"/>
      <w:r w:rsidRPr="00DB7C0A">
        <w:rPr>
          <w:b/>
          <w:bCs/>
          <w:sz w:val="72"/>
          <w:szCs w:val="72"/>
        </w:rPr>
        <w:t xml:space="preserve">- </w:t>
      </w:r>
      <w:r w:rsidR="003A6894">
        <w:rPr>
          <w:sz w:val="72"/>
          <w:szCs w:val="72"/>
        </w:rPr>
        <w:t>Shubham S Murti</w:t>
      </w:r>
      <w:r w:rsidRPr="00DB7C0A">
        <w:rPr>
          <w:sz w:val="72"/>
          <w:szCs w:val="72"/>
        </w:rPr>
        <w:t>.</w:t>
      </w:r>
    </w:p>
    <w:p w14:paraId="19A37A69" w14:textId="3670DFA6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</w:t>
      </w:r>
      <w:r w:rsidR="003A6894">
        <w:rPr>
          <w:sz w:val="72"/>
          <w:szCs w:val="72"/>
        </w:rPr>
        <w:t>43</w:t>
      </w:r>
      <w:r w:rsidRPr="00DB7C0A">
        <w:rPr>
          <w:sz w:val="72"/>
          <w:szCs w:val="72"/>
        </w:rPr>
        <w:t>.</w:t>
      </w:r>
    </w:p>
    <w:p w14:paraId="63810D05" w14:textId="799C9BE1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AES.</w:t>
      </w:r>
    </w:p>
    <w:p w14:paraId="0814FA22" w14:textId="3BCB56A3" w:rsidR="00DB7C0A" w:rsidRPr="00DB7C0A" w:rsidRDefault="00DB7C0A" w:rsidP="00DB7C0A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384D2311" w14:textId="02470498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TableGrid1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 w:rsidR="00DB7C0A" w:rsidRPr="00DB7C0A" w14:paraId="50547A8D" w14:textId="77777777" w:rsidTr="00DB7C0A">
        <w:trPr>
          <w:trHeight w:val="950"/>
          <w:jc w:val="center"/>
        </w:trPr>
        <w:tc>
          <w:tcPr>
            <w:tcW w:w="10820" w:type="dxa"/>
            <w:gridSpan w:val="4"/>
          </w:tcPr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t>INDEX</w:t>
            </w:r>
          </w:p>
        </w:tc>
      </w:tr>
      <w:tr w:rsidR="00DB7C0A" w:rsidRPr="00DB7C0A" w14:paraId="06C3A20D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lastRenderedPageBreak/>
              <w:t>Sr No</w:t>
            </w:r>
          </w:p>
        </w:tc>
        <w:tc>
          <w:tcPr>
            <w:tcW w:w="878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8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DB7C0A">
        <w:tblPrEx>
          <w:tblLook w:val="04A0" w:firstRow="1" w:lastRow="0" w:firstColumn="1" w:lastColumn="0" w:noHBand="0" w:noVBand="1"/>
        </w:tblPrEx>
        <w:trPr>
          <w:trHeight w:val="1627"/>
          <w:jc w:val="center"/>
        </w:trPr>
        <w:tc>
          <w:tcPr>
            <w:tcW w:w="991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8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DB7C0A">
        <w:tblPrEx>
          <w:tblLook w:val="04A0" w:firstRow="1" w:lastRow="0" w:firstColumn="1" w:lastColumn="0" w:noHBand="0" w:noVBand="1"/>
        </w:tblPrEx>
        <w:trPr>
          <w:trHeight w:val="1455"/>
          <w:jc w:val="center"/>
        </w:trPr>
        <w:tc>
          <w:tcPr>
            <w:tcW w:w="991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8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8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8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8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8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8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8848201" w14:textId="77777777" w:rsidTr="00DB7C0A">
        <w:tblPrEx>
          <w:tblLook w:val="04A0" w:firstRow="1" w:lastRow="0" w:firstColumn="1" w:lastColumn="0" w:noHBand="0" w:noVBand="1"/>
        </w:tblPrEx>
        <w:trPr>
          <w:trHeight w:val="1738"/>
          <w:jc w:val="center"/>
        </w:trPr>
        <w:tc>
          <w:tcPr>
            <w:tcW w:w="991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8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DB7C0A">
        <w:tblPrEx>
          <w:tblLook w:val="04A0" w:firstRow="1" w:lastRow="0" w:firstColumn="1" w:lastColumn="0" w:noHBand="0" w:noVBand="1"/>
        </w:tblPrEx>
        <w:trPr>
          <w:trHeight w:val="1180"/>
          <w:jc w:val="center"/>
        </w:trPr>
        <w:tc>
          <w:tcPr>
            <w:tcW w:w="991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8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 xml:space="preserve">Interfacing of LED with </w:t>
            </w:r>
            <w:proofErr w:type="spellStart"/>
            <w:r w:rsidRPr="00DB7C0A">
              <w:rPr>
                <w:b/>
                <w:bCs/>
                <w:sz w:val="28"/>
                <w:szCs w:val="28"/>
              </w:rPr>
              <w:t>NodeMCU</w:t>
            </w:r>
            <w:proofErr w:type="spellEnd"/>
            <w:r w:rsidRPr="00DB7C0A"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lastRenderedPageBreak/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000000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 w:rsidR="00741E30">
          <w:rPr>
            <w:spacing w:val="-5"/>
            <w:sz w:val="24"/>
            <w:szCs w:val="24"/>
          </w:rPr>
          <w:t>A</w:t>
        </w:r>
        <w:r w:rsidR="00741E30">
          <w:rPr>
            <w:spacing w:val="1"/>
            <w:sz w:val="24"/>
            <w:szCs w:val="24"/>
          </w:rPr>
          <w:t>r</w:t>
        </w:r>
        <w:r w:rsidR="00741E30">
          <w:rPr>
            <w:sz w:val="24"/>
            <w:szCs w:val="24"/>
          </w:rPr>
          <w:t>d</w:t>
        </w:r>
        <w:r w:rsidR="00741E30">
          <w:rPr>
            <w:spacing w:val="5"/>
            <w:sz w:val="24"/>
            <w:szCs w:val="24"/>
          </w:rPr>
          <w:t>u</w:t>
        </w:r>
        <w:r w:rsidR="00741E30">
          <w:rPr>
            <w:spacing w:val="-4"/>
            <w:sz w:val="24"/>
            <w:szCs w:val="24"/>
          </w:rPr>
          <w:t>i</w:t>
        </w:r>
        <w:r w:rsidR="00741E30">
          <w:rPr>
            <w:spacing w:val="-5"/>
            <w:sz w:val="24"/>
            <w:szCs w:val="24"/>
          </w:rPr>
          <w:t>n</w:t>
        </w:r>
        <w:r w:rsidR="00741E30">
          <w:rPr>
            <w:sz w:val="24"/>
            <w:szCs w:val="24"/>
          </w:rPr>
          <w:t>o</w:t>
        </w:r>
        <w:r w:rsidR="00741E30">
          <w:rPr>
            <w:spacing w:val="13"/>
            <w:sz w:val="24"/>
            <w:szCs w:val="24"/>
          </w:rPr>
          <w:t xml:space="preserve"> </w:t>
        </w:r>
        <w:r w:rsidR="00741E30">
          <w:rPr>
            <w:color w:val="333333"/>
            <w:spacing w:val="-9"/>
            <w:sz w:val="24"/>
            <w:szCs w:val="24"/>
          </w:rPr>
          <w:t>i</w:t>
        </w:r>
      </w:hyperlink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-3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-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m</w:t>
      </w:r>
      <w:r w:rsidR="00741E30">
        <w:rPr>
          <w:color w:val="333333"/>
          <w:spacing w:val="-7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il</w:t>
      </w:r>
      <w:r w:rsidR="00741E30">
        <w:rPr>
          <w:color w:val="333333"/>
          <w:spacing w:val="5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i</w:t>
      </w:r>
      <w:r w:rsidR="00741E30">
        <w:rPr>
          <w:color w:val="333333"/>
          <w:spacing w:val="-4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e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3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s 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j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o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-6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ot</w:t>
      </w:r>
      <w:r w:rsidR="00741E30">
        <w:rPr>
          <w:color w:val="333333"/>
          <w:sz w:val="24"/>
          <w:szCs w:val="24"/>
        </w:rPr>
        <w:t>h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 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4"/>
          <w:sz w:val="24"/>
          <w:szCs w:val="24"/>
        </w:rPr>
        <w:t>ca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-5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4"/>
          <w:sz w:val="24"/>
          <w:szCs w:val="24"/>
        </w:rPr>
        <w:t>mm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b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c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t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 xml:space="preserve"> </w:t>
      </w:r>
      <w:hyperlink r:id="rId8">
        <w:r w:rsidR="00741E30">
          <w:rPr>
            <w:color w:val="000000"/>
            <w:spacing w:val="-2"/>
            <w:sz w:val="24"/>
            <w:szCs w:val="24"/>
          </w:rPr>
          <w:t>s</w:t>
        </w:r>
        <w:r w:rsidR="00741E30">
          <w:rPr>
            <w:color w:val="000000"/>
            <w:spacing w:val="5"/>
            <w:sz w:val="24"/>
            <w:szCs w:val="24"/>
          </w:rPr>
          <w:t>o</w:t>
        </w:r>
        <w:r w:rsidR="00741E30">
          <w:rPr>
            <w:color w:val="000000"/>
            <w:spacing w:val="-8"/>
            <w:sz w:val="24"/>
            <w:szCs w:val="24"/>
          </w:rPr>
          <w:t>f</w:t>
        </w:r>
        <w:r w:rsidR="00741E30">
          <w:rPr>
            <w:color w:val="000000"/>
            <w:spacing w:val="5"/>
            <w:sz w:val="24"/>
            <w:szCs w:val="24"/>
          </w:rPr>
          <w:t>t</w:t>
        </w:r>
        <w:r w:rsidR="00741E30">
          <w:rPr>
            <w:color w:val="000000"/>
            <w:sz w:val="24"/>
            <w:szCs w:val="24"/>
          </w:rPr>
          <w:t>w</w:t>
        </w:r>
        <w:r w:rsidR="00741E30">
          <w:rPr>
            <w:color w:val="000000"/>
            <w:spacing w:val="-1"/>
            <w:sz w:val="24"/>
            <w:szCs w:val="24"/>
          </w:rPr>
          <w:t>a</w:t>
        </w:r>
        <w:r w:rsidR="00741E30">
          <w:rPr>
            <w:color w:val="000000"/>
            <w:spacing w:val="1"/>
            <w:sz w:val="24"/>
            <w:szCs w:val="24"/>
          </w:rPr>
          <w:t>r</w:t>
        </w:r>
        <w:r w:rsidR="00741E30">
          <w:rPr>
            <w:color w:val="000000"/>
            <w:sz w:val="24"/>
            <w:szCs w:val="24"/>
          </w:rPr>
          <w:t>e</w:t>
        </w:r>
        <w:r w:rsidR="00741E30">
          <w:rPr>
            <w:color w:val="333333"/>
            <w:sz w:val="24"/>
            <w:szCs w:val="24"/>
          </w:rPr>
          <w:t>,</w:t>
        </w:r>
      </w:hyperlink>
      <w:r w:rsidR="00741E30">
        <w:rPr>
          <w:color w:val="33333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-10"/>
          <w:sz w:val="24"/>
          <w:szCs w:val="24"/>
        </w:rPr>
        <w:t>y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, 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 w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l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6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5"/>
          <w:sz w:val="24"/>
          <w:szCs w:val="24"/>
        </w:rPr>
        <w:t>h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3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6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5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A</w:t>
      </w:r>
      <w:r w:rsidR="00741E30">
        <w:rPr>
          <w:color w:val="000000"/>
          <w:spacing w:val="1"/>
          <w:sz w:val="24"/>
          <w:szCs w:val="24"/>
        </w:rPr>
        <w:t>r</w:t>
      </w:r>
      <w:r w:rsidR="00741E30">
        <w:rPr>
          <w:color w:val="000000"/>
          <w:sz w:val="24"/>
          <w:szCs w:val="24"/>
        </w:rPr>
        <w:t>du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7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U</w:t>
      </w:r>
      <w:r w:rsidR="00741E30">
        <w:rPr>
          <w:color w:val="000000"/>
          <w:spacing w:val="-1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h</w:t>
      </w:r>
      <w:r w:rsidR="00741E30">
        <w:rPr>
          <w:color w:val="000000"/>
          <w:spacing w:val="-1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s 14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d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g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t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l</w:t>
      </w:r>
      <w:r w:rsidR="00741E30">
        <w:rPr>
          <w:color w:val="000000"/>
          <w:spacing w:val="-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p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z w:val="24"/>
          <w:szCs w:val="24"/>
        </w:rPr>
        <w:t xml:space="preserve">ns 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d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  <w:proofErr w:type="gramEnd"/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3A6894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33.4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  <w:proofErr w:type="gramEnd"/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3A6894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pict w14:anchorId="6A9E4779">
          <v:shape id="_x0000_i1026" type="#_x0000_t75" style="width:520.2pt;height:240.6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3A6894">
      <w:pPr>
        <w:ind w:left="843"/>
      </w:pPr>
      <w:r>
        <w:pict w14:anchorId="5528D6AE">
          <v:shape id="_x0000_i1027" type="#_x0000_t75" style="width:450.6pt;height:247.8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3A6894">
      <w:pPr>
        <w:ind w:left="100"/>
      </w:pPr>
      <w:r>
        <w:pict w14:anchorId="1AC0B65E">
          <v:shape id="_x0000_i1028" type="#_x0000_t75" style="width:528pt;height:198.6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proofErr w:type="spellStart"/>
      <w:proofErr w:type="gramStart"/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End"/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proofErr w:type="spellStart"/>
      <w:proofErr w:type="gram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proofErr w:type="gramStart"/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3A6894">
      <w:pPr>
        <w:ind w:left="248"/>
      </w:pPr>
      <w:r>
        <w:pict w14:anchorId="6E20EFDD">
          <v:shape id="_x0000_i1029" type="#_x0000_t75" style="width:509.4pt;height:249.6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proofErr w:type="gramStart"/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gram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proofErr w:type="spellEnd"/>
      <w:proofErr w:type="gramEnd"/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proofErr w:type="gramEnd"/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proofErr w:type="spellStart"/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proofErr w:type="spellEnd"/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3A6894">
      <w:pPr>
        <w:ind w:left="638"/>
      </w:pPr>
      <w:r>
        <w:pict w14:anchorId="009EE893">
          <v:shape id="_x0000_i1030" type="#_x0000_t75" style="width:469.8pt;height:251.4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  <w:proofErr w:type="gramEnd"/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proofErr w:type="gramStart"/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gramEnd"/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proofErr w:type="gram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(-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3A6894">
      <w:pPr>
        <w:ind w:left="998"/>
      </w:pPr>
      <w:r>
        <w:pict w14:anchorId="6B4D0978">
          <v:shape id="_x0000_i1031" type="#_x0000_t75" style="width:435pt;height:284.4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proofErr w:type="gram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3A6894">
      <w:pPr>
        <w:ind w:left="818"/>
      </w:pPr>
      <w:r>
        <w:pict w14:anchorId="05713809">
          <v:shape id="_x0000_i1032" type="#_x0000_t75" style="width:451.2pt;height:220.8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proofErr w:type="spellStart"/>
      <w:proofErr w:type="gramStart"/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;  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   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proofErr w:type="gramEnd"/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000000">
      <w:pPr>
        <w:spacing w:before="23"/>
        <w:ind w:left="460"/>
        <w:rPr>
          <w:sz w:val="24"/>
          <w:szCs w:val="24"/>
        </w:rPr>
      </w:pPr>
      <w:r>
        <w:pict w14:anchorId="637F5E73">
          <v:group id="_x0000_s2057" style="position:absolute;left:0;text-align:left;margin-left:117pt;margin-top:47.95pt;width:361.45pt;height:256.75pt;z-index:-251658240;mso-position-horizontal-relative:page" coordorigin="2340,959" coordsize="7229,5135">
            <v:shape id="_x0000_s2059" style="position:absolute;left:2353;top:6081;width:7203;height:0" coordorigin="2353,6081" coordsize="7203,0" path="m2353,6081r7203,e" filled="f" strokeweight="1.3pt">
              <v:path arrowok="t"/>
            </v:shape>
            <v:shape id="_x0000_s2058" type="#_x0000_t75" style="position:absolute;left:2383;top:959;width:7170;height:5067">
              <v:imagedata r:id="rId33" o:title=""/>
            </v:shape>
            <w10:wrap anchorx="page"/>
          </v:group>
        </w:pict>
      </w:r>
      <w:r w:rsidR="00741E30">
        <w:rPr>
          <w:rFonts w:ascii="Symbol" w:eastAsia="Symbol" w:hAnsi="Symbol" w:cs="Symbol"/>
          <w:sz w:val="24"/>
          <w:szCs w:val="24"/>
        </w:rPr>
        <w:t></w:t>
      </w:r>
      <w:r w:rsidR="00741E30">
        <w:rPr>
          <w:sz w:val="24"/>
          <w:szCs w:val="24"/>
        </w:rPr>
        <w:t xml:space="preserve">   </w:t>
      </w:r>
      <w:r w:rsidR="00741E30">
        <w:rPr>
          <w:spacing w:val="10"/>
          <w:sz w:val="24"/>
          <w:szCs w:val="24"/>
        </w:rPr>
        <w:t xml:space="preserve"> </w:t>
      </w:r>
      <w:r w:rsidR="00741E30">
        <w:rPr>
          <w:spacing w:val="-2"/>
          <w:sz w:val="24"/>
          <w:szCs w:val="24"/>
        </w:rPr>
        <w:t>J</w:t>
      </w:r>
      <w:r w:rsidR="00741E30">
        <w:rPr>
          <w:spacing w:val="5"/>
          <w:sz w:val="24"/>
          <w:szCs w:val="24"/>
        </w:rPr>
        <w:t>u</w:t>
      </w:r>
      <w:r w:rsidR="00741E30">
        <w:rPr>
          <w:spacing w:val="-9"/>
          <w:sz w:val="24"/>
          <w:szCs w:val="24"/>
        </w:rPr>
        <w:t>m</w:t>
      </w:r>
      <w:r w:rsidR="00741E30">
        <w:rPr>
          <w:sz w:val="24"/>
          <w:szCs w:val="24"/>
        </w:rPr>
        <w:t>p</w:t>
      </w:r>
      <w:r w:rsidR="00741E30">
        <w:rPr>
          <w:spacing w:val="7"/>
          <w:sz w:val="24"/>
          <w:szCs w:val="24"/>
        </w:rPr>
        <w:t xml:space="preserve"> </w:t>
      </w:r>
      <w:r w:rsidR="00741E30">
        <w:rPr>
          <w:spacing w:val="-1"/>
          <w:sz w:val="24"/>
          <w:szCs w:val="24"/>
        </w:rPr>
        <w:t>W</w:t>
      </w:r>
      <w:r w:rsidR="00741E30">
        <w:rPr>
          <w:spacing w:val="-4"/>
          <w:sz w:val="24"/>
          <w:szCs w:val="24"/>
        </w:rPr>
        <w:t>i</w:t>
      </w:r>
      <w:r w:rsidR="00741E30">
        <w:rPr>
          <w:spacing w:val="1"/>
          <w:sz w:val="24"/>
          <w:szCs w:val="24"/>
        </w:rPr>
        <w:t>r</w:t>
      </w:r>
      <w:r w:rsidR="00741E30">
        <w:rPr>
          <w:spacing w:val="-1"/>
          <w:sz w:val="24"/>
          <w:szCs w:val="24"/>
        </w:rPr>
        <w:t>e</w:t>
      </w:r>
      <w:r w:rsidR="00741E30"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proofErr w:type="spellEnd"/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000000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proofErr w:type="gram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  <w:proofErr w:type="gramEnd"/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proofErr w:type="spellEnd"/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proofErr w:type="spellEnd"/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3A6894">
      <w:pPr>
        <w:spacing w:before="20"/>
        <w:ind w:left="2551"/>
      </w:pPr>
      <w:r>
        <w:pict w14:anchorId="28574FEC">
          <v:shape id="_x0000_i1033" type="#_x0000_t75" style="width:315.6pt;height:236.4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3A6894">
      <w:pPr>
        <w:ind w:left="4358"/>
      </w:pPr>
      <w:r>
        <w:pict w14:anchorId="38A1EB06">
          <v:shape id="_x0000_i1034" type="#_x0000_t75" style="width:99pt;height:128.4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3A6894">
      <w:pPr>
        <w:ind w:left="4443"/>
      </w:pPr>
      <w:r>
        <w:pict w14:anchorId="36C21A4D">
          <v:shape id="_x0000_i1035" type="#_x0000_t75" style="width:93pt;height:165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3A6894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pict w14:anchorId="4F77BCA3">
          <v:shape id="_x0000_i1036" type="#_x0000_t75" style="width:111.6pt;height:151.8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3A6894">
      <w:pPr>
        <w:ind w:left="4298"/>
      </w:pPr>
      <w:r>
        <w:pict w14:anchorId="3F8C89B0">
          <v:shape id="_x0000_i1037" type="#_x0000_t75" style="width:104.4pt;height:186.6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proofErr w:type="gramStart"/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proofErr w:type="gramEnd"/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3A6894">
      <w:pPr>
        <w:ind w:left="4143"/>
      </w:pPr>
      <w:r>
        <w:pict w14:anchorId="0D8B01ED">
          <v:shape id="_x0000_i1038" type="#_x0000_t75" style="width:120.6pt;height:211.8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proofErr w:type="gramEnd"/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proofErr w:type="gramStart"/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proofErr w:type="gramEnd"/>
      <w:r>
        <w:rPr>
          <w:color w:val="2B2B2B"/>
          <w:spacing w:val="-3"/>
          <w:sz w:val="24"/>
          <w:szCs w:val="24"/>
        </w:rPr>
        <w:t xml:space="preserve"> </w:t>
      </w:r>
      <w:proofErr w:type="spellStart"/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proofErr w:type="spellEnd"/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proofErr w:type="gramStart"/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proofErr w:type="gramEnd"/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3A6894">
      <w:pPr>
        <w:ind w:left="4009"/>
      </w:pPr>
      <w:r>
        <w:pict w14:anchorId="28D5A489">
          <v:shape id="_x0000_i1039" type="#_x0000_t75" style="width:133.8pt;height:238.8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proofErr w:type="gramStart"/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  <w:proofErr w:type="gramEnd"/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000000">
      <w:pPr>
        <w:spacing w:line="240" w:lineRule="exact"/>
        <w:ind w:left="100"/>
        <w:rPr>
          <w:sz w:val="22"/>
          <w:szCs w:val="22"/>
        </w:rPr>
      </w:pPr>
      <w:hyperlink r:id="rId42"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 w:rsidR="00741E30"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proofErr w:type="gramStart"/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proofErr w:type="gramEnd"/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z w:val="24"/>
          <w:szCs w:val="24"/>
        </w:rPr>
        <w:t>C :</w:t>
      </w:r>
      <w:proofErr w:type="gramEnd"/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000000">
      <w:pPr>
        <w:ind w:left="820"/>
        <w:rPr>
          <w:sz w:val="24"/>
          <w:szCs w:val="24"/>
        </w:rPr>
      </w:pPr>
      <w:hyperlink r:id="rId43">
        <w:r w:rsidR="00741E30">
          <w:rPr>
            <w:color w:val="0000FF"/>
            <w:spacing w:val="-5"/>
            <w:sz w:val="24"/>
            <w:szCs w:val="24"/>
            <w:u w:val="single" w:color="0000FF"/>
          </w:rPr>
          <w:t>h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tt</w:t>
        </w:r>
        <w:r w:rsidR="00741E30">
          <w:rPr>
            <w:color w:val="0000FF"/>
            <w:sz w:val="24"/>
            <w:szCs w:val="24"/>
            <w:u w:val="single" w:color="0000FF"/>
          </w:rPr>
          <w:t>p: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z w:val="24"/>
            <w:szCs w:val="24"/>
            <w:u w:val="single" w:color="0000FF"/>
          </w:rPr>
          <w:t>/a</w:t>
        </w:r>
        <w:r w:rsidR="00741E30">
          <w:rPr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color w:val="0000FF"/>
            <w:sz w:val="24"/>
            <w:szCs w:val="24"/>
            <w:u w:val="single" w:color="0000FF"/>
          </w:rPr>
          <w:t>du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p8266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b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l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/p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z w:val="24"/>
            <w:szCs w:val="24"/>
            <w:u w:val="single" w:color="0000FF"/>
          </w:rPr>
          <w:t>k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g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2</w:t>
        </w:r>
        <w:r w:rsidR="00741E30">
          <w:rPr>
            <w:color w:val="0000FF"/>
            <w:sz w:val="24"/>
            <w:szCs w:val="24"/>
            <w:u w:val="single" w:color="0000FF"/>
          </w:rPr>
          <w:t>66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z w:val="24"/>
            <w:szCs w:val="24"/>
            <w:u w:val="single" w:color="0000FF"/>
          </w:rPr>
          <w:t>nd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x</w:t>
        </w:r>
        <w:r w:rsidR="00741E30">
          <w:rPr>
            <w:color w:val="0000FF"/>
            <w:spacing w:val="7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j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z w:val="24"/>
            <w:szCs w:val="24"/>
          </w:rPr>
          <w:t xml:space="preserve"> </w:t>
        </w:r>
        <w:r w:rsidR="00741E30">
          <w:rPr>
            <w:color w:val="0000FF"/>
            <w:spacing w:val="6"/>
            <w:sz w:val="24"/>
            <w:szCs w:val="24"/>
          </w:rPr>
          <w:t xml:space="preserve"> </w:t>
        </w:r>
        <w:r w:rsidR="00741E30"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 w:rsidR="00741E30">
        <w:rPr>
          <w:color w:val="000000"/>
          <w:spacing w:val="3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proofErr w:type="gramEnd"/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6828" w14:textId="77777777" w:rsidR="00046398" w:rsidRDefault="00046398">
      <w:r>
        <w:separator/>
      </w:r>
    </w:p>
  </w:endnote>
  <w:endnote w:type="continuationSeparator" w:id="0">
    <w:p w14:paraId="74514B56" w14:textId="77777777" w:rsidR="00046398" w:rsidRDefault="0004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A60" w14:textId="77777777" w:rsidR="00D8535C" w:rsidRDefault="00000000">
    <w:pPr>
      <w:spacing w:line="200" w:lineRule="exact"/>
    </w:pPr>
    <w: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2.85pt;margin-top:781pt;width:9.6pt;height:13.05pt;z-index:-1101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E8F5" w14:textId="77777777" w:rsidR="00D8535C" w:rsidRDefault="00000000">
    <w:pPr>
      <w:spacing w:line="160" w:lineRule="exact"/>
      <w:rPr>
        <w:sz w:val="16"/>
        <w:szCs w:val="16"/>
      </w:rPr>
    </w:pPr>
    <w: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0.2pt;margin-top:781pt;width:15.05pt;height:13.05pt;z-index:-1100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214E" w14:textId="77777777" w:rsidR="00D8535C" w:rsidRDefault="00000000">
    <w:pPr>
      <w:spacing w:line="200" w:lineRule="exact"/>
    </w:pPr>
    <w: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0.2pt;margin-top:781pt;width:15.05pt;height:13.05pt;z-index:-1099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BE33" w14:textId="77777777" w:rsidR="00D8535C" w:rsidRDefault="00000000">
    <w:pPr>
      <w:spacing w:line="100" w:lineRule="exact"/>
      <w:rPr>
        <w:sz w:val="11"/>
        <w:szCs w:val="11"/>
      </w:rPr>
    </w:pPr>
    <w: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0.2pt;margin-top:781pt;width:15.05pt;height:13.05pt;z-index:-1098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D053" w14:textId="77777777" w:rsidR="00D8535C" w:rsidRDefault="00000000">
    <w:pPr>
      <w:spacing w:line="200" w:lineRule="exact"/>
    </w:pPr>
    <w: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.2pt;margin-top:781pt;width:15.05pt;height:13.05pt;z-index:-1097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0F1E" w14:textId="77777777" w:rsidR="00D8535C" w:rsidRDefault="00000000">
    <w:pPr>
      <w:spacing w:line="200" w:lineRule="exact"/>
    </w:pPr>
    <w: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2pt;margin-top:781pt;width:15.05pt;height:13.05pt;z-index:-1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C997" w14:textId="77777777" w:rsidR="00046398" w:rsidRDefault="00046398">
      <w:r>
        <w:separator/>
      </w:r>
    </w:p>
  </w:footnote>
  <w:footnote w:type="continuationSeparator" w:id="0">
    <w:p w14:paraId="2AE2DE53" w14:textId="77777777" w:rsidR="00046398" w:rsidRDefault="0004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2996" w14:textId="2FB4146E" w:rsidR="00D8535C" w:rsidRDefault="00D8535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6491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5C"/>
    <w:rsid w:val="00046398"/>
    <w:rsid w:val="001B3525"/>
    <w:rsid w:val="003A6894"/>
    <w:rsid w:val="00741E30"/>
    <w:rsid w:val="00880DC4"/>
    <w:rsid w:val="00981C97"/>
    <w:rsid w:val="00D8535C"/>
    <w:rsid w:val="00D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en.wikipedia.org/wiki/Flat_panel_display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4.jpeg"/><Relationship Id="rId21" Type="http://schemas.openxmlformats.org/officeDocument/2006/relationships/hyperlink" Target="https://en.wikipedia.org/wiki/Liquid_crystal" TargetMode="External"/><Relationship Id="rId34" Type="http://schemas.openxmlformats.org/officeDocument/2006/relationships/hyperlink" Target="https://www.circuitbasics.com/wp-content/uploads/2015/10/DHTLib.zip" TargetMode="External"/><Relationship Id="rId42" Type="http://schemas.openxmlformats.org/officeDocument/2006/relationships/hyperlink" Target="https://github.com/blynkkk/blynk-library/releases/download/v0.6.1/Blynk_Release_v0.6.1.zip" TargetMode="External"/><Relationship Id="rId7" Type="http://schemas.openxmlformats.org/officeDocument/2006/relationships/hyperlink" Target="http://arduino.cc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en.wikipedia.org/wiki/Reflector_(photography)" TargetMode="External"/><Relationship Id="rId32" Type="http://schemas.openxmlformats.org/officeDocument/2006/relationships/footer" Target="footer7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en.wikipedia.org/wiki/Backlight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Electro-optic_modulator" TargetMode="External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n.wikipedia.org/wiki/Polarizer" TargetMode="External"/><Relationship Id="rId27" Type="http://schemas.openxmlformats.org/officeDocument/2006/relationships/image" Target="media/image5.jpeg"/><Relationship Id="rId30" Type="http://schemas.openxmlformats.org/officeDocument/2006/relationships/footer" Target="footer6.xml"/><Relationship Id="rId35" Type="http://schemas.openxmlformats.org/officeDocument/2006/relationships/image" Target="media/image10.jpeg"/><Relationship Id="rId43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hyperlink" Target="http://arduino.cc/en/Main/Softwar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5" Type="http://schemas.openxmlformats.org/officeDocument/2006/relationships/hyperlink" Target="https://en.wikipedia.org/wiki/Monochrome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0" Type="http://schemas.openxmlformats.org/officeDocument/2006/relationships/hyperlink" Target="https://en.wikipedia.org/wiki/Electro-optic_modulator" TargetMode="External"/><Relationship Id="rId4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Shubham MURTI</cp:lastModifiedBy>
  <cp:revision>2</cp:revision>
  <dcterms:created xsi:type="dcterms:W3CDTF">2023-03-21T09:19:00Z</dcterms:created>
  <dcterms:modified xsi:type="dcterms:W3CDTF">2023-03-21T09:19:00Z</dcterms:modified>
</cp:coreProperties>
</file>